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B9745F" w:rsidRPr="002B26AF" w14:paraId="0B8ED60A" w14:textId="77777777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1D0A9" w14:textId="09F839BB" w:rsidR="00B9745F" w:rsidRPr="002B26AF" w:rsidRDefault="00E16F1D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E16F1D">
              <w:rPr>
                <w:rFonts w:asciiTheme="minorHAnsi" w:hAnsiTheme="minorHAnsi" w:cstheme="minorHAnsi"/>
                <w:b/>
                <w:sz w:val="24"/>
                <w:szCs w:val="24"/>
              </w:rPr>
              <w:t>{{Job Description}}</w:t>
            </w:r>
            <w:r w:rsidR="003B4079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: </w:t>
            </w:r>
            <w:r w:rsidR="00B9745F" w:rsidRPr="002B26AF">
              <w:rPr>
                <w:rFonts w:asciiTheme="minorHAnsi" w:hAnsiTheme="minorHAnsi" w:cstheme="minorHAnsi"/>
                <w:b/>
                <w:sz w:val="24"/>
                <w:szCs w:val="24"/>
              </w:rPr>
              <w:t>Job Description</w:t>
            </w:r>
          </w:p>
        </w:tc>
      </w:tr>
      <w:tr w:rsidR="00B9745F" w:rsidRPr="002B26AF" w14:paraId="1FED80E4" w14:textId="77777777">
        <w:trPr>
          <w:trHeight w:val="1621"/>
        </w:trPr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5EDAA" w14:textId="77777777" w:rsidR="00B9745F" w:rsidRDefault="00B9745F">
            <w:pPr>
              <w:spacing w:after="0" w:line="24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B26AF">
              <w:rPr>
                <w:rFonts w:asciiTheme="minorHAnsi" w:hAnsiTheme="minorHAnsi" w:cstheme="minorHAnsi"/>
                <w:b/>
                <w:sz w:val="24"/>
                <w:szCs w:val="24"/>
              </w:rPr>
              <w:t>About the job:</w:t>
            </w:r>
          </w:p>
          <w:p w14:paraId="3B6B56CB" w14:textId="704803F8" w:rsidR="00B9745F" w:rsidRPr="003644F9" w:rsidRDefault="00E16F1D" w:rsidP="003644F9">
            <w:pPr>
              <w:spacing w:after="0" w:line="240" w:lineRule="auto"/>
              <w:jc w:val="both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E16F1D">
              <w:rPr>
                <w:rFonts w:asciiTheme="minorHAnsi" w:eastAsia="Times New Roman" w:hAnsiTheme="minorHAnsi"/>
                <w:sz w:val="24"/>
                <w:szCs w:val="24"/>
              </w:rPr>
              <w:t>{{</w:t>
            </w:r>
            <w:proofErr w:type="spellStart"/>
            <w:r w:rsidRPr="00E16F1D">
              <w:rPr>
                <w:rFonts w:asciiTheme="minorHAnsi" w:eastAsia="Times New Roman" w:hAnsiTheme="minorHAnsi"/>
                <w:sz w:val="24"/>
                <w:szCs w:val="24"/>
              </w:rPr>
              <w:t>AboutTheJob</w:t>
            </w:r>
            <w:proofErr w:type="spellEnd"/>
            <w:r w:rsidRPr="00E16F1D">
              <w:rPr>
                <w:rFonts w:asciiTheme="minorHAnsi" w:eastAsia="Times New Roman" w:hAnsiTheme="minorHAnsi"/>
                <w:sz w:val="24"/>
                <w:szCs w:val="24"/>
              </w:rPr>
              <w:t>}}</w:t>
            </w:r>
          </w:p>
        </w:tc>
      </w:tr>
      <w:tr w:rsidR="00B9745F" w:rsidRPr="002B26AF" w14:paraId="48F5B2AA" w14:textId="77777777">
        <w:trPr>
          <w:trHeight w:val="547"/>
        </w:trPr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767ED2" w14:textId="77777777" w:rsidR="00B9745F" w:rsidRPr="002B26AF" w:rsidRDefault="00B9745F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B26AF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Role: </w:t>
            </w:r>
          </w:p>
          <w:p w14:paraId="5DEC2FE1" w14:textId="43642493" w:rsidR="00B9745F" w:rsidRPr="002B26AF" w:rsidRDefault="00E16F1D" w:rsidP="00916ACF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16F1D">
              <w:rPr>
                <w:rFonts w:asciiTheme="minorHAnsi" w:hAnsiTheme="minorHAnsi" w:cstheme="minorHAnsi"/>
                <w:sz w:val="24"/>
                <w:szCs w:val="24"/>
              </w:rPr>
              <w:t>{{Role}}</w:t>
            </w:r>
          </w:p>
        </w:tc>
      </w:tr>
      <w:tr w:rsidR="00B9745F" w:rsidRPr="002B26AF" w14:paraId="2355CC86" w14:textId="77777777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D3FB21" w14:textId="28BB7B95" w:rsidR="00B9745F" w:rsidRPr="002B26AF" w:rsidRDefault="00B9745F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2B26AF">
              <w:rPr>
                <w:rFonts w:asciiTheme="minorHAnsi" w:hAnsiTheme="minorHAnsi" w:cstheme="minorHAnsi"/>
                <w:b/>
                <w:sz w:val="24"/>
                <w:szCs w:val="24"/>
              </w:rPr>
              <w:t>Location:</w:t>
            </w:r>
            <w:r w:rsidR="004C3A9A" w:rsidRPr="002B26A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E16F1D" w:rsidRPr="00E16F1D">
              <w:rPr>
                <w:rFonts w:asciiTheme="minorHAnsi" w:hAnsiTheme="minorHAnsi" w:cstheme="minorHAnsi"/>
                <w:sz w:val="24"/>
                <w:szCs w:val="24"/>
              </w:rPr>
              <w:t>{{</w:t>
            </w:r>
            <w:proofErr w:type="gramEnd"/>
            <w:r w:rsidR="00E16F1D" w:rsidRPr="00E16F1D">
              <w:rPr>
                <w:rFonts w:asciiTheme="minorHAnsi" w:hAnsiTheme="minorHAnsi" w:cstheme="minorHAnsi"/>
                <w:sz w:val="24"/>
                <w:szCs w:val="24"/>
              </w:rPr>
              <w:t>Location}}</w:t>
            </w:r>
          </w:p>
        </w:tc>
      </w:tr>
      <w:tr w:rsidR="00B9745F" w:rsidRPr="002B26AF" w14:paraId="20B560E6" w14:textId="77777777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93F89D" w14:textId="39CD33F9" w:rsidR="00B9745F" w:rsidRPr="002B26AF" w:rsidRDefault="00B9745F" w:rsidP="002B26AF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B26AF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Reporting </w:t>
            </w:r>
            <w:proofErr w:type="gramStart"/>
            <w:r w:rsidRPr="002B26AF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To: </w:t>
            </w:r>
            <w:r w:rsidR="00E16F1D" w:rsidRPr="00E16F1D">
              <w:rPr>
                <w:rFonts w:asciiTheme="minorHAnsi" w:eastAsia="Times New Roman" w:hAnsiTheme="minorHAnsi"/>
                <w:sz w:val="24"/>
                <w:szCs w:val="24"/>
              </w:rPr>
              <w:t>{{</w:t>
            </w:r>
            <w:proofErr w:type="spellStart"/>
            <w:proofErr w:type="gramEnd"/>
            <w:r w:rsidR="00E16F1D" w:rsidRPr="00E16F1D">
              <w:rPr>
                <w:rFonts w:asciiTheme="minorHAnsi" w:eastAsia="Times New Roman" w:hAnsiTheme="minorHAnsi"/>
                <w:sz w:val="24"/>
                <w:szCs w:val="24"/>
              </w:rPr>
              <w:t>ReportingTo</w:t>
            </w:r>
            <w:proofErr w:type="spellEnd"/>
            <w:r w:rsidR="00E16F1D" w:rsidRPr="00E16F1D">
              <w:rPr>
                <w:rFonts w:asciiTheme="minorHAnsi" w:eastAsia="Times New Roman" w:hAnsiTheme="minorHAnsi"/>
                <w:sz w:val="24"/>
                <w:szCs w:val="24"/>
              </w:rPr>
              <w:t>}}</w:t>
            </w:r>
          </w:p>
        </w:tc>
      </w:tr>
      <w:tr w:rsidR="00B9745F" w:rsidRPr="002B26AF" w14:paraId="5BDA0F2E" w14:textId="77777777">
        <w:trPr>
          <w:trHeight w:val="3085"/>
        </w:trPr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53246E" w14:textId="77777777" w:rsidR="00B9745F" w:rsidRPr="002B26AF" w:rsidRDefault="00B9745F" w:rsidP="00B3307E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2B26AF">
              <w:rPr>
                <w:rFonts w:asciiTheme="minorHAnsi" w:hAnsiTheme="minorHAnsi" w:cstheme="minorHAnsi"/>
                <w:b/>
                <w:sz w:val="24"/>
                <w:szCs w:val="24"/>
              </w:rPr>
              <w:t>Responsibilities:</w:t>
            </w:r>
          </w:p>
          <w:p w14:paraId="6FD1BA04" w14:textId="62793C36" w:rsidR="00AA062E" w:rsidRPr="00AA062E" w:rsidRDefault="00E16F1D" w:rsidP="00E16F1D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16F1D">
              <w:rPr>
                <w:rFonts w:asciiTheme="minorHAnsi" w:hAnsiTheme="minorHAnsi" w:cstheme="minorHAnsi"/>
                <w:b/>
                <w:sz w:val="24"/>
                <w:szCs w:val="24"/>
              </w:rPr>
              <w:t>{{Responsibilities}}</w:t>
            </w:r>
          </w:p>
        </w:tc>
      </w:tr>
      <w:tr w:rsidR="00B9745F" w:rsidRPr="002B26AF" w14:paraId="574C1EA8" w14:textId="77777777">
        <w:trPr>
          <w:trHeight w:val="2794"/>
        </w:trPr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89654" w14:textId="252F9557" w:rsidR="002B26AF" w:rsidRDefault="00B9745F" w:rsidP="00E16F1D">
            <w:pPr>
              <w:pStyle w:val="Caption"/>
              <w:jc w:val="both"/>
              <w:rPr>
                <w:rFonts w:asciiTheme="minorHAnsi" w:hAnsiTheme="minorHAnsi"/>
                <w:b/>
                <w:i w:val="0"/>
              </w:rPr>
            </w:pPr>
            <w:r w:rsidRPr="002B26AF">
              <w:rPr>
                <w:rFonts w:asciiTheme="minorHAnsi" w:hAnsiTheme="minorHAnsi"/>
                <w:b/>
                <w:i w:val="0"/>
              </w:rPr>
              <w:t>Required Skills:</w:t>
            </w:r>
          </w:p>
          <w:p w14:paraId="46ABDC95" w14:textId="00762E52" w:rsidR="00E16F1D" w:rsidRPr="00E16F1D" w:rsidRDefault="00E16F1D" w:rsidP="00E16F1D">
            <w:pPr>
              <w:pStyle w:val="Caption"/>
              <w:jc w:val="both"/>
              <w:rPr>
                <w:rFonts w:asciiTheme="minorHAnsi" w:hAnsiTheme="minorHAnsi"/>
                <w:b/>
                <w:i w:val="0"/>
              </w:rPr>
            </w:pPr>
            <w:r w:rsidRPr="00E16F1D">
              <w:rPr>
                <w:rFonts w:asciiTheme="minorHAnsi" w:hAnsiTheme="minorHAnsi"/>
                <w:b/>
                <w:i w:val="0"/>
              </w:rPr>
              <w:t>{{</w:t>
            </w:r>
            <w:proofErr w:type="spellStart"/>
            <w:r w:rsidRPr="00E16F1D">
              <w:rPr>
                <w:rFonts w:asciiTheme="minorHAnsi" w:hAnsiTheme="minorHAnsi"/>
                <w:b/>
                <w:i w:val="0"/>
              </w:rPr>
              <w:t>RequiredSkills</w:t>
            </w:r>
            <w:proofErr w:type="spellEnd"/>
            <w:r w:rsidRPr="00E16F1D">
              <w:rPr>
                <w:rFonts w:asciiTheme="minorHAnsi" w:hAnsiTheme="minorHAnsi"/>
                <w:b/>
                <w:i w:val="0"/>
              </w:rPr>
              <w:t>}}</w:t>
            </w:r>
          </w:p>
          <w:p w14:paraId="779C02FF" w14:textId="77777777" w:rsidR="002B26AF" w:rsidRPr="002B26AF" w:rsidRDefault="002B26AF" w:rsidP="00B3307E">
            <w:pPr>
              <w:spacing w:after="0" w:line="240" w:lineRule="auto"/>
              <w:jc w:val="both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2B26AF">
              <w:rPr>
                <w:rFonts w:asciiTheme="minorHAnsi" w:eastAsia="Times New Roman" w:hAnsiTheme="minorHAnsi"/>
                <w:b/>
                <w:bCs/>
                <w:sz w:val="24"/>
                <w:szCs w:val="24"/>
              </w:rPr>
              <w:t>Secondary Skills</w:t>
            </w:r>
            <w:r w:rsidRPr="002B26AF">
              <w:rPr>
                <w:rFonts w:asciiTheme="minorHAnsi" w:eastAsia="Times New Roman" w:hAnsiTheme="minorHAnsi"/>
                <w:sz w:val="24"/>
                <w:szCs w:val="24"/>
              </w:rPr>
              <w:t xml:space="preserve"> </w:t>
            </w:r>
          </w:p>
          <w:p w14:paraId="1C287639" w14:textId="34A960D9" w:rsidR="002B26AF" w:rsidRPr="00E16F1D" w:rsidRDefault="00E16F1D" w:rsidP="00E16F1D">
            <w:pPr>
              <w:spacing w:after="0" w:line="240" w:lineRule="auto"/>
              <w:jc w:val="both"/>
              <w:rPr>
                <w:rFonts w:asciiTheme="minorHAnsi" w:eastAsia="Times New Roman" w:hAnsiTheme="minorHAnsi"/>
                <w:sz w:val="24"/>
                <w:szCs w:val="24"/>
              </w:rPr>
            </w:pPr>
            <w:r w:rsidRPr="00E16F1D">
              <w:rPr>
                <w:rFonts w:asciiTheme="minorHAnsi" w:eastAsia="Times New Roman" w:hAnsiTheme="minorHAnsi"/>
                <w:sz w:val="24"/>
                <w:szCs w:val="24"/>
              </w:rPr>
              <w:t>{{</w:t>
            </w:r>
            <w:proofErr w:type="spellStart"/>
            <w:r w:rsidRPr="00E16F1D">
              <w:rPr>
                <w:rFonts w:asciiTheme="minorHAnsi" w:eastAsia="Times New Roman" w:hAnsiTheme="minorHAnsi"/>
                <w:sz w:val="24"/>
                <w:szCs w:val="24"/>
              </w:rPr>
              <w:t>OptionalSkills</w:t>
            </w:r>
            <w:proofErr w:type="spellEnd"/>
            <w:r w:rsidRPr="00E16F1D">
              <w:rPr>
                <w:rFonts w:asciiTheme="minorHAnsi" w:eastAsia="Times New Roman" w:hAnsiTheme="minorHAnsi"/>
                <w:sz w:val="24"/>
                <w:szCs w:val="24"/>
              </w:rPr>
              <w:t>}}</w:t>
            </w:r>
            <w:r w:rsidR="002B26AF" w:rsidRPr="00E16F1D">
              <w:rPr>
                <w:rFonts w:asciiTheme="minorHAnsi" w:eastAsia="Times New Roman" w:hAnsiTheme="minorHAnsi"/>
                <w:sz w:val="24"/>
                <w:szCs w:val="24"/>
              </w:rPr>
              <w:t xml:space="preserve"> </w:t>
            </w:r>
          </w:p>
        </w:tc>
      </w:tr>
      <w:tr w:rsidR="00B9745F" w:rsidRPr="002B26AF" w14:paraId="64E9FD3E" w14:textId="77777777">
        <w:trPr>
          <w:trHeight w:val="1902"/>
        </w:trPr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0E47B" w14:textId="77777777" w:rsidR="002B26AF" w:rsidRDefault="002B26AF" w:rsidP="00B3307E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</w:p>
          <w:p w14:paraId="3A8A072B" w14:textId="77777777" w:rsidR="00B9745F" w:rsidRPr="002B26AF" w:rsidRDefault="00B9745F" w:rsidP="00B3307E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B26AF">
              <w:rPr>
                <w:rFonts w:asciiTheme="minorHAnsi" w:hAnsiTheme="minorHAnsi" w:cstheme="minorHAnsi"/>
                <w:b/>
                <w:sz w:val="24"/>
                <w:szCs w:val="24"/>
              </w:rPr>
              <w:t>Organizational Support:</w:t>
            </w:r>
          </w:p>
          <w:p w14:paraId="5C41D735" w14:textId="0B7CC344" w:rsidR="00B9745F" w:rsidRPr="00E16F1D" w:rsidRDefault="00E16F1D" w:rsidP="00E16F1D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FF0000"/>
                <w:sz w:val="24"/>
                <w:szCs w:val="24"/>
              </w:rPr>
            </w:pPr>
            <w:r w:rsidRPr="00E16F1D">
              <w:rPr>
                <w:rFonts w:asciiTheme="minorHAnsi" w:hAnsiTheme="minorHAnsi" w:cstheme="minorHAnsi"/>
                <w:sz w:val="24"/>
                <w:szCs w:val="24"/>
              </w:rPr>
              <w:t>{{</w:t>
            </w:r>
            <w:proofErr w:type="spellStart"/>
            <w:r w:rsidRPr="00E16F1D">
              <w:rPr>
                <w:rFonts w:asciiTheme="minorHAnsi" w:hAnsiTheme="minorHAnsi" w:cstheme="minorHAnsi"/>
                <w:sz w:val="24"/>
                <w:szCs w:val="24"/>
              </w:rPr>
              <w:t>OrganizationalSupport</w:t>
            </w:r>
            <w:proofErr w:type="spellEnd"/>
            <w:r w:rsidRPr="00E16F1D">
              <w:rPr>
                <w:rFonts w:asciiTheme="minorHAnsi" w:hAnsiTheme="minorHAnsi" w:cstheme="minorHAnsi"/>
                <w:sz w:val="24"/>
                <w:szCs w:val="24"/>
              </w:rPr>
              <w:t>}}</w:t>
            </w:r>
          </w:p>
        </w:tc>
      </w:tr>
      <w:tr w:rsidR="00B9745F" w:rsidRPr="002B26AF" w14:paraId="4B6648E0" w14:textId="77777777">
        <w:trPr>
          <w:trHeight w:val="547"/>
        </w:trPr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A5306D" w14:textId="77777777" w:rsidR="00B9745F" w:rsidRPr="002B26AF" w:rsidRDefault="00B9745F" w:rsidP="00B3307E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B26AF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Future road map for this role: </w:t>
            </w:r>
          </w:p>
          <w:p w14:paraId="7F3FBDEE" w14:textId="74247453" w:rsidR="002B26AF" w:rsidRPr="002B26AF" w:rsidRDefault="00E16F1D" w:rsidP="00B3307E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16F1D">
              <w:rPr>
                <w:rFonts w:asciiTheme="minorHAnsi" w:hAnsiTheme="minorHAnsi" w:cstheme="minorHAnsi"/>
                <w:sz w:val="24"/>
                <w:szCs w:val="24"/>
              </w:rPr>
              <w:t>{{</w:t>
            </w:r>
            <w:proofErr w:type="spellStart"/>
            <w:r w:rsidRPr="00E16F1D">
              <w:rPr>
                <w:rFonts w:asciiTheme="minorHAnsi" w:hAnsiTheme="minorHAnsi" w:cstheme="minorHAnsi"/>
                <w:sz w:val="24"/>
                <w:szCs w:val="24"/>
              </w:rPr>
              <w:t>FutureRoadmap</w:t>
            </w:r>
            <w:proofErr w:type="spellEnd"/>
            <w:r w:rsidRPr="00E16F1D">
              <w:rPr>
                <w:rFonts w:asciiTheme="minorHAnsi" w:hAnsiTheme="minorHAnsi" w:cstheme="minorHAnsi"/>
                <w:sz w:val="24"/>
                <w:szCs w:val="24"/>
              </w:rPr>
              <w:t>}}</w:t>
            </w:r>
          </w:p>
        </w:tc>
      </w:tr>
      <w:tr w:rsidR="00B9745F" w:rsidRPr="002B26AF" w14:paraId="5D9B2D8E" w14:textId="77777777">
        <w:trPr>
          <w:trHeight w:val="1386"/>
        </w:trPr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68521" w14:textId="77777777" w:rsidR="00B9745F" w:rsidRPr="002B26AF" w:rsidRDefault="004B7BCD" w:rsidP="00B3307E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lastRenderedPageBreak/>
              <w:t>Educational Qualifications</w:t>
            </w:r>
            <w:r w:rsidR="00B9745F" w:rsidRPr="002B26AF">
              <w:rPr>
                <w:rFonts w:asciiTheme="minorHAnsi" w:hAnsiTheme="minorHAnsi" w:cstheme="minorHAnsi"/>
                <w:b/>
                <w:sz w:val="24"/>
                <w:szCs w:val="24"/>
              </w:rPr>
              <w:t>,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  <w:r w:rsidR="00B9745F" w:rsidRPr="002B26AF">
              <w:rPr>
                <w:rFonts w:asciiTheme="minorHAnsi" w:hAnsiTheme="minorHAnsi" w:cstheme="minorHAnsi"/>
                <w:b/>
                <w:sz w:val="24"/>
                <w:szCs w:val="24"/>
              </w:rPr>
              <w:t>Certifications &amp; Experience :</w:t>
            </w:r>
          </w:p>
          <w:p w14:paraId="4100FA9D" w14:textId="22C115CE" w:rsidR="00B9745F" w:rsidRPr="00E16F1D" w:rsidRDefault="00E16F1D" w:rsidP="00E16F1D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16F1D">
              <w:rPr>
                <w:rFonts w:asciiTheme="minorHAnsi" w:hAnsiTheme="minorHAnsi" w:cstheme="minorHAnsi"/>
                <w:b/>
                <w:sz w:val="24"/>
                <w:szCs w:val="24"/>
              </w:rPr>
              <w:t>{{Qualifications}}</w:t>
            </w:r>
          </w:p>
        </w:tc>
      </w:tr>
      <w:tr w:rsidR="00B9745F" w:rsidRPr="002B26AF" w14:paraId="28D78083" w14:textId="77777777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F763B" w14:textId="24229FE8" w:rsidR="00B9745F" w:rsidRPr="002B26AF" w:rsidRDefault="00E16F1D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E16F1D">
              <w:rPr>
                <w:rFonts w:asciiTheme="minorHAnsi" w:hAnsiTheme="minorHAnsi" w:cstheme="minorHAnsi"/>
                <w:i/>
                <w:sz w:val="24"/>
                <w:szCs w:val="24"/>
              </w:rPr>
              <w:tab/>
              <w:t>{{</w:t>
            </w:r>
            <w:proofErr w:type="spellStart"/>
            <w:r w:rsidRPr="00E16F1D">
              <w:rPr>
                <w:rFonts w:asciiTheme="minorHAnsi" w:hAnsiTheme="minorHAnsi" w:cstheme="minorHAnsi"/>
                <w:i/>
                <w:sz w:val="24"/>
                <w:szCs w:val="24"/>
              </w:rPr>
              <w:t>InclusionStatement</w:t>
            </w:r>
            <w:proofErr w:type="spellEnd"/>
            <w:r w:rsidRPr="00E16F1D">
              <w:rPr>
                <w:rFonts w:asciiTheme="minorHAnsi" w:hAnsiTheme="minorHAnsi" w:cstheme="minorHAnsi"/>
                <w:i/>
                <w:sz w:val="24"/>
                <w:szCs w:val="24"/>
              </w:rPr>
              <w:t>}}</w:t>
            </w:r>
          </w:p>
        </w:tc>
      </w:tr>
      <w:tr w:rsidR="00654471" w:rsidRPr="002B26AF" w14:paraId="72E53C5F" w14:textId="77777777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9FB94" w14:textId="77777777" w:rsidR="00654471" w:rsidRPr="002B26AF" w:rsidRDefault="00654471">
            <w:pPr>
              <w:spacing w:after="0" w:line="240" w:lineRule="auto"/>
              <w:rPr>
                <w:rFonts w:asciiTheme="minorHAnsi" w:hAnsiTheme="minorHAnsi" w:cstheme="minorHAnsi"/>
                <w:i/>
                <w:sz w:val="24"/>
                <w:szCs w:val="24"/>
              </w:rPr>
            </w:pPr>
          </w:p>
        </w:tc>
      </w:tr>
    </w:tbl>
    <w:p w14:paraId="5F4A0005" w14:textId="77777777" w:rsidR="0095641C" w:rsidRPr="002B26AF" w:rsidRDefault="0095641C" w:rsidP="00E41E29">
      <w:pPr>
        <w:suppressAutoHyphens w:val="0"/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14:paraId="34EFB53B" w14:textId="77777777" w:rsidR="0095641C" w:rsidRPr="002B26AF" w:rsidRDefault="0095641C" w:rsidP="00E41E29">
      <w:pPr>
        <w:suppressAutoHyphens w:val="0"/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14:paraId="6B08641C" w14:textId="77777777" w:rsidR="0095641C" w:rsidRPr="002B26AF" w:rsidRDefault="0095641C" w:rsidP="00E41E29">
      <w:pPr>
        <w:suppressAutoHyphens w:val="0"/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14:paraId="3BF5718B" w14:textId="77777777" w:rsidR="0095641C" w:rsidRPr="002B26AF" w:rsidRDefault="0095641C" w:rsidP="00E41E29">
      <w:pPr>
        <w:suppressAutoHyphens w:val="0"/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14:paraId="5211C693" w14:textId="77777777" w:rsidR="0095641C" w:rsidRPr="002B26AF" w:rsidRDefault="0095641C" w:rsidP="00E41E29">
      <w:pPr>
        <w:suppressAutoHyphens w:val="0"/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14:paraId="0EFBD085" w14:textId="77777777" w:rsidR="0095641C" w:rsidRPr="002B26AF" w:rsidRDefault="0095641C" w:rsidP="00E41E29">
      <w:pPr>
        <w:suppressAutoHyphens w:val="0"/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14:paraId="6D7B2CFF" w14:textId="77777777" w:rsidR="0095641C" w:rsidRPr="002B26AF" w:rsidRDefault="0095641C" w:rsidP="00E41E29">
      <w:pPr>
        <w:suppressAutoHyphens w:val="0"/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14:paraId="297A12B2" w14:textId="77777777" w:rsidR="0095641C" w:rsidRPr="002B26AF" w:rsidRDefault="0095641C" w:rsidP="00E41E29">
      <w:pPr>
        <w:suppressAutoHyphens w:val="0"/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p w14:paraId="4B2C0B68" w14:textId="77777777" w:rsidR="008242EC" w:rsidRDefault="0095641C" w:rsidP="00E41E29">
      <w:pPr>
        <w:suppressAutoHyphens w:val="0"/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2B26AF">
        <w:rPr>
          <w:rFonts w:asciiTheme="minorHAnsi" w:hAnsiTheme="minorHAnsi" w:cs="Arial"/>
          <w:color w:val="263238"/>
          <w:sz w:val="24"/>
          <w:szCs w:val="24"/>
        </w:rPr>
        <w:br/>
      </w:r>
    </w:p>
    <w:p w14:paraId="73BE7F54" w14:textId="77777777" w:rsidR="00AE172F" w:rsidRDefault="00AE172F" w:rsidP="00CD7F7F">
      <w:pPr>
        <w:suppressAutoHyphens w:val="0"/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</w:p>
    <w:sectPr w:rsidR="00AE172F">
      <w:headerReference w:type="default" r:id="rId7"/>
      <w:pgSz w:w="12240" w:h="15840"/>
      <w:pgMar w:top="1440" w:right="1440" w:bottom="1440" w:left="1440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C579C6" w14:textId="77777777" w:rsidR="00CA3C8F" w:rsidRDefault="00CA3C8F" w:rsidP="00861928">
      <w:pPr>
        <w:spacing w:after="0" w:line="240" w:lineRule="auto"/>
      </w:pPr>
      <w:r>
        <w:separator/>
      </w:r>
    </w:p>
  </w:endnote>
  <w:endnote w:type="continuationSeparator" w:id="0">
    <w:p w14:paraId="33353D5C" w14:textId="77777777" w:rsidR="00CA3C8F" w:rsidRDefault="00CA3C8F" w:rsidP="00861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14D812" w14:textId="77777777" w:rsidR="00CA3C8F" w:rsidRDefault="00CA3C8F" w:rsidP="00861928">
      <w:pPr>
        <w:spacing w:after="0" w:line="240" w:lineRule="auto"/>
      </w:pPr>
      <w:r>
        <w:separator/>
      </w:r>
    </w:p>
  </w:footnote>
  <w:footnote w:type="continuationSeparator" w:id="0">
    <w:p w14:paraId="412EF62B" w14:textId="77777777" w:rsidR="00CA3C8F" w:rsidRDefault="00CA3C8F" w:rsidP="00861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EBEC6" w14:textId="77777777" w:rsidR="00861928" w:rsidRDefault="00861928">
    <w:pPr>
      <w:pStyle w:val="Header"/>
    </w:pPr>
    <w:r>
      <w:rPr>
        <w:noProof/>
        <w:lang w:val="en-IN" w:eastAsia="en-IN"/>
      </w:rPr>
      <w:drawing>
        <wp:inline distT="0" distB="0" distL="0" distR="0" wp14:anchorId="410E5C32" wp14:editId="5EF3C965">
          <wp:extent cx="1743869" cy="742950"/>
          <wp:effectExtent l="0" t="0" r="889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905" cy="7442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98868B9"/>
    <w:multiLevelType w:val="hybridMultilevel"/>
    <w:tmpl w:val="99F85274"/>
    <w:lvl w:ilvl="0" w:tplc="7D803418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1764E"/>
    <w:multiLevelType w:val="hybridMultilevel"/>
    <w:tmpl w:val="CA9E8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05376"/>
    <w:multiLevelType w:val="hybridMultilevel"/>
    <w:tmpl w:val="18D628CA"/>
    <w:lvl w:ilvl="0" w:tplc="04090001">
      <w:start w:val="1"/>
      <w:numFmt w:val="bullet"/>
      <w:lvlText w:val=""/>
      <w:lvlJc w:val="left"/>
      <w:pPr>
        <w:ind w:left="12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7" w15:restartNumberingAfterBreak="0">
    <w:nsid w:val="1397315F"/>
    <w:multiLevelType w:val="hybridMultilevel"/>
    <w:tmpl w:val="F3BAC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7D0E2B"/>
    <w:multiLevelType w:val="hybridMultilevel"/>
    <w:tmpl w:val="F3BAC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8A189A"/>
    <w:multiLevelType w:val="hybridMultilevel"/>
    <w:tmpl w:val="E968E0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2E2AEC"/>
    <w:multiLevelType w:val="multilevel"/>
    <w:tmpl w:val="92A6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FB6827"/>
    <w:multiLevelType w:val="hybridMultilevel"/>
    <w:tmpl w:val="F466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C62166"/>
    <w:multiLevelType w:val="hybridMultilevel"/>
    <w:tmpl w:val="B5B09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938557">
    <w:abstractNumId w:val="0"/>
  </w:num>
  <w:num w:numId="2" w16cid:durableId="1872111722">
    <w:abstractNumId w:val="1"/>
  </w:num>
  <w:num w:numId="3" w16cid:durableId="147093337">
    <w:abstractNumId w:val="2"/>
  </w:num>
  <w:num w:numId="4" w16cid:durableId="718479332">
    <w:abstractNumId w:val="3"/>
  </w:num>
  <w:num w:numId="5" w16cid:durableId="1460956564">
    <w:abstractNumId w:val="8"/>
  </w:num>
  <w:num w:numId="6" w16cid:durableId="1267344737">
    <w:abstractNumId w:val="7"/>
  </w:num>
  <w:num w:numId="7" w16cid:durableId="2112359696">
    <w:abstractNumId w:val="6"/>
  </w:num>
  <w:num w:numId="8" w16cid:durableId="1178737231">
    <w:abstractNumId w:val="4"/>
  </w:num>
  <w:num w:numId="9" w16cid:durableId="416903519">
    <w:abstractNumId w:val="9"/>
  </w:num>
  <w:num w:numId="10" w16cid:durableId="1202010595">
    <w:abstractNumId w:val="12"/>
  </w:num>
  <w:num w:numId="11" w16cid:durableId="736704263">
    <w:abstractNumId w:val="10"/>
  </w:num>
  <w:num w:numId="12" w16cid:durableId="867722547">
    <w:abstractNumId w:val="11"/>
  </w:num>
  <w:num w:numId="13" w16cid:durableId="5724718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676"/>
    <w:rsid w:val="0000031C"/>
    <w:rsid w:val="00022E7D"/>
    <w:rsid w:val="000C19F8"/>
    <w:rsid w:val="000D7724"/>
    <w:rsid w:val="00126AEA"/>
    <w:rsid w:val="001760E4"/>
    <w:rsid w:val="00236736"/>
    <w:rsid w:val="002405C0"/>
    <w:rsid w:val="00265A5F"/>
    <w:rsid w:val="002717AA"/>
    <w:rsid w:val="00292472"/>
    <w:rsid w:val="00294F81"/>
    <w:rsid w:val="002B26AF"/>
    <w:rsid w:val="002C097D"/>
    <w:rsid w:val="002E73EA"/>
    <w:rsid w:val="002F714C"/>
    <w:rsid w:val="003217A9"/>
    <w:rsid w:val="00327C43"/>
    <w:rsid w:val="003644F9"/>
    <w:rsid w:val="00380D3E"/>
    <w:rsid w:val="003B4079"/>
    <w:rsid w:val="00405CDC"/>
    <w:rsid w:val="00435328"/>
    <w:rsid w:val="00470676"/>
    <w:rsid w:val="004B7BCD"/>
    <w:rsid w:val="004C3A9A"/>
    <w:rsid w:val="00531820"/>
    <w:rsid w:val="00552113"/>
    <w:rsid w:val="00553E44"/>
    <w:rsid w:val="005D171B"/>
    <w:rsid w:val="00636D43"/>
    <w:rsid w:val="00637AAC"/>
    <w:rsid w:val="00654471"/>
    <w:rsid w:val="006B6D4C"/>
    <w:rsid w:val="006D06D6"/>
    <w:rsid w:val="006D3C44"/>
    <w:rsid w:val="006E1FDC"/>
    <w:rsid w:val="007052E2"/>
    <w:rsid w:val="00757902"/>
    <w:rsid w:val="00782678"/>
    <w:rsid w:val="007841A7"/>
    <w:rsid w:val="007A7828"/>
    <w:rsid w:val="007F072A"/>
    <w:rsid w:val="00811D34"/>
    <w:rsid w:val="008242EC"/>
    <w:rsid w:val="00861928"/>
    <w:rsid w:val="00892F17"/>
    <w:rsid w:val="008B1A71"/>
    <w:rsid w:val="008C230B"/>
    <w:rsid w:val="008D030D"/>
    <w:rsid w:val="00916ACF"/>
    <w:rsid w:val="009439B4"/>
    <w:rsid w:val="0095641C"/>
    <w:rsid w:val="0097765F"/>
    <w:rsid w:val="009A3A33"/>
    <w:rsid w:val="00A7149B"/>
    <w:rsid w:val="00A75578"/>
    <w:rsid w:val="00AA062E"/>
    <w:rsid w:val="00AA7246"/>
    <w:rsid w:val="00AB5AA6"/>
    <w:rsid w:val="00AE172F"/>
    <w:rsid w:val="00B02B9D"/>
    <w:rsid w:val="00B3307E"/>
    <w:rsid w:val="00B9745F"/>
    <w:rsid w:val="00BA48F0"/>
    <w:rsid w:val="00BE6E14"/>
    <w:rsid w:val="00BF71A4"/>
    <w:rsid w:val="00C20AAB"/>
    <w:rsid w:val="00C6044D"/>
    <w:rsid w:val="00CA3C8F"/>
    <w:rsid w:val="00CD7F7F"/>
    <w:rsid w:val="00D15795"/>
    <w:rsid w:val="00D628F2"/>
    <w:rsid w:val="00D94C09"/>
    <w:rsid w:val="00D97A0B"/>
    <w:rsid w:val="00DE0B13"/>
    <w:rsid w:val="00DF0CBC"/>
    <w:rsid w:val="00DF23A0"/>
    <w:rsid w:val="00E16F1D"/>
    <w:rsid w:val="00E41E29"/>
    <w:rsid w:val="00E746AD"/>
    <w:rsid w:val="00EE0393"/>
    <w:rsid w:val="00EE1983"/>
    <w:rsid w:val="00F664AC"/>
    <w:rsid w:val="00FC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07AF6CA"/>
  <w15:docId w15:val="{7EE7603A-09CB-4A2E-9E37-C52F285A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 w:line="256" w:lineRule="auto"/>
    </w:pPr>
    <w:rPr>
      <w:rFonts w:ascii="Calibri" w:eastAsia="Calibri" w:hAnsi="Calibri"/>
      <w:sz w:val="22"/>
      <w:szCs w:val="22"/>
      <w:lang w:eastAsia="ar-SA"/>
    </w:rPr>
  </w:style>
  <w:style w:type="paragraph" w:styleId="Heading1">
    <w:name w:val="heading 1"/>
    <w:basedOn w:val="Normal"/>
    <w:link w:val="Heading1Char"/>
    <w:uiPriority w:val="9"/>
    <w:qFormat/>
    <w:rsid w:val="00E41E29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styleId="CommentReference">
    <w:name w:val="annotation reference"/>
    <w:uiPriority w:val="99"/>
    <w:rPr>
      <w:sz w:val="16"/>
      <w:szCs w:val="16"/>
    </w:rPr>
  </w:style>
  <w:style w:type="character" w:customStyle="1" w:styleId="CommentTextChar">
    <w:name w:val="Comment Text Char"/>
    <w:uiPriority w:val="99"/>
    <w:rPr>
      <w:sz w:val="20"/>
      <w:szCs w:val="20"/>
    </w:rPr>
  </w:style>
  <w:style w:type="character" w:customStyle="1" w:styleId="CommentSubjectChar">
    <w:name w:val="Comment Subject Char"/>
    <w:rPr>
      <w:b/>
      <w:bCs/>
      <w:sz w:val="20"/>
      <w:szCs w:val="20"/>
    </w:rPr>
  </w:style>
  <w:style w:type="character" w:customStyle="1" w:styleId="BalloonTextChar">
    <w:name w:val="Balloon Text Char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CommentText">
    <w:name w:val="annotation text"/>
    <w:basedOn w:val="Normal"/>
    <w:uiPriority w:val="99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apple-converted-space">
    <w:name w:val="apple-converted-space"/>
    <w:rsid w:val="00470676"/>
  </w:style>
  <w:style w:type="character" w:customStyle="1" w:styleId="il">
    <w:name w:val="il"/>
    <w:rsid w:val="00470676"/>
  </w:style>
  <w:style w:type="table" w:styleId="TableGrid">
    <w:name w:val="Table Grid"/>
    <w:basedOn w:val="TableNormal"/>
    <w:uiPriority w:val="39"/>
    <w:rsid w:val="004706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760E4"/>
    <w:pPr>
      <w:suppressAutoHyphens w:val="0"/>
      <w:spacing w:before="100" w:beforeAutospacing="1" w:after="115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61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928"/>
    <w:rPr>
      <w:rFonts w:ascii="Calibri" w:eastAsia="Calibri" w:hAnsi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861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928"/>
    <w:rPr>
      <w:rFonts w:ascii="Calibri" w:eastAsia="Calibri" w:hAnsi="Calibri"/>
      <w:sz w:val="22"/>
      <w:szCs w:val="22"/>
      <w:lang w:eastAsia="ar-SA"/>
    </w:rPr>
  </w:style>
  <w:style w:type="paragraph" w:customStyle="1" w:styleId="gmail-m-7514938040819124484gmail-m8068460800667404443gmail-m-6365686150907768631gmail-m-5774493845311395094gmail-m-1730833652048235435gmail-m-6621314846660268989gmail-m-7260031794979579113gmail-m2110402730701725785gmail-m7375543151390589584gmai">
    <w:name w:val="gmail-m_-7514938040819124484gmail-m_8068460800667404443gmail-m_-6365686150907768631gmail-m_-5774493845311395094gmail-m_-1730833652048235435gmail-m_-6621314846660268989gmail-m_-7260031794979579113gmail-m_2110402730701725785gmail-m_7375543151390589584gmai"/>
    <w:basedOn w:val="Normal"/>
    <w:rsid w:val="00E41E2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41E29"/>
    <w:rPr>
      <w:b/>
      <w:bCs/>
      <w:kern w:val="36"/>
      <w:sz w:val="48"/>
      <w:szCs w:val="48"/>
    </w:rPr>
  </w:style>
  <w:style w:type="paragraph" w:customStyle="1" w:styleId="m-7514938040819124484gmail-m8068460800667404443gmail-m-6365686150907768631gmail-m-5774493845311395094gmail-m-1730833652048235435gmail-m-6621314846660268989gmail-m-7260031794979579113gmail-m2110402730701725785gmail-m7375543151390589584gmail-m-7">
    <w:name w:val="m_-7514938040819124484gmail-m_8068460800667404443gmail-m_-6365686150907768631gmail-m_-5774493845311395094gmail-m_-1730833652048235435gmail-m_-6621314846660268989gmail-m_-7260031794979579113gmail-m_2110402730701725785gmail-m_7375543151390589584gmail-m_-7"/>
    <w:basedOn w:val="Normal"/>
    <w:rsid w:val="00E41E2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E41E29"/>
    <w:rPr>
      <w:color w:val="0000FF"/>
      <w:u w:val="single"/>
    </w:rPr>
  </w:style>
  <w:style w:type="paragraph" w:customStyle="1" w:styleId="gmail-m9041237893078536337gmail-m4175787992248775477gmail-m3979201236498411045gmail-m-5644688534946345959gmail-m-8040448195974154303gmail-m8082900904905537209gmail-m5553935744276755815gmail-m2555766560975381189gmail-m3946337576400108903gmail-m-4761102">
    <w:name w:val="gmail-m_9041237893078536337gmail-m_4175787992248775477gmail-m3979201236498411045gmail-m-5644688534946345959gmail-m-8040448195974154303gmail-m8082900904905537209gmail-m5553935744276755815gmail-m2555766560975381189gmail-m3946337576400108903gmail-m-4761102"/>
    <w:basedOn w:val="Normal"/>
    <w:rsid w:val="00E41E2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7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0108">
          <w:marLeft w:val="0"/>
          <w:marRight w:val="225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3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vya.k\Desktop\Proposed%20JD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Proposed JD Template.dot</Template>
  <TotalTime>0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Kishor</dc:creator>
  <cp:lastModifiedBy>Malavika V</cp:lastModifiedBy>
  <cp:revision>2</cp:revision>
  <cp:lastPrinted>1900-12-31T18:30:00Z</cp:lastPrinted>
  <dcterms:created xsi:type="dcterms:W3CDTF">2025-04-23T04:58:00Z</dcterms:created>
  <dcterms:modified xsi:type="dcterms:W3CDTF">2025-04-23T04:58:00Z</dcterms:modified>
</cp:coreProperties>
</file>